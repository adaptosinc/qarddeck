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C4F" w:rsidRPr="001175B6" w:rsidRDefault="001175B6" w:rsidP="001175B6">
      <w:pPr>
        <w:rPr>
          <w:szCs w:val="24"/>
        </w:rPr>
      </w:pPr>
      <w:r>
        <w:rPr>
          <w:szCs w:val="24"/>
        </w:rPr>
        <w:t>fdsdsfsdfdf</w:t>
      </w:r>
    </w:p>
    <w:sectPr w:rsidR="00682C4F" w:rsidRPr="001175B6">
      <w:pgSz w:w="12240" w:h="15840"/>
      <w:pgMar w:top="1170" w:right="1530" w:bottom="108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tabs>
          <w:tab w:val="num" w:pos="36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tabs>
          <w:tab w:val="num" w:pos="36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36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tabs>
          <w:tab w:val="num" w:pos="36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tabs>
          <w:tab w:val="num" w:pos="36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36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tabs>
          <w:tab w:val="num" w:pos="36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tabs>
          <w:tab w:val="num" w:pos="36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tabs>
          <w:tab w:val="num" w:pos="36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tabs>
          <w:tab w:val="num" w:pos="36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36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tabs>
          <w:tab w:val="num" w:pos="36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tabs>
          <w:tab w:val="num" w:pos="36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36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tabs>
          <w:tab w:val="num" w:pos="36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tabs>
          <w:tab w:val="num" w:pos="36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945" w:hanging="58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69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1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30" w:hanging="15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5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7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90" w:hanging="15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1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50" w:hanging="15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●"/>
      <w:lvlJc w:val="left"/>
      <w:pPr>
        <w:tabs>
          <w:tab w:val="num" w:pos="450"/>
        </w:tabs>
        <w:ind w:left="450" w:hanging="9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170"/>
        </w:tabs>
        <w:ind w:left="1170" w:hanging="9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1890"/>
        </w:tabs>
        <w:ind w:left="1890" w:firstLine="9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610"/>
        </w:tabs>
        <w:ind w:left="2610" w:hanging="9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330"/>
        </w:tabs>
        <w:ind w:left="3330" w:hanging="9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4050"/>
        </w:tabs>
        <w:ind w:left="4050" w:firstLine="9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4770"/>
        </w:tabs>
        <w:ind w:left="4770" w:hanging="9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490"/>
        </w:tabs>
        <w:ind w:left="5490" w:hanging="9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210"/>
        </w:tabs>
        <w:ind w:left="6210" w:firstLine="9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●"/>
      <w:lvlJc w:val="left"/>
      <w:pPr>
        <w:tabs>
          <w:tab w:val="num" w:pos="787"/>
        </w:tabs>
        <w:ind w:left="787" w:hanging="42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507"/>
        </w:tabs>
        <w:ind w:left="1507" w:hanging="42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2227"/>
        </w:tabs>
        <w:ind w:left="2227" w:hanging="24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947"/>
        </w:tabs>
        <w:ind w:left="2947" w:hanging="42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667"/>
        </w:tabs>
        <w:ind w:left="3667" w:hanging="42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4387"/>
        </w:tabs>
        <w:ind w:left="4387" w:hanging="24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5107"/>
        </w:tabs>
        <w:ind w:left="5107" w:hanging="42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827"/>
        </w:tabs>
        <w:ind w:left="5827" w:hanging="42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547"/>
        </w:tabs>
        <w:ind w:left="6547" w:hanging="24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A77B3E"/>
    <w:rsid w:val="00012237"/>
    <w:rsid w:val="00071138"/>
    <w:rsid w:val="00075D85"/>
    <w:rsid w:val="0008776D"/>
    <w:rsid w:val="00092927"/>
    <w:rsid w:val="000E5FB2"/>
    <w:rsid w:val="001175B6"/>
    <w:rsid w:val="00124170"/>
    <w:rsid w:val="00126FCC"/>
    <w:rsid w:val="00147E18"/>
    <w:rsid w:val="00157D27"/>
    <w:rsid w:val="001C2330"/>
    <w:rsid w:val="001F7211"/>
    <w:rsid w:val="00270150"/>
    <w:rsid w:val="002A52DF"/>
    <w:rsid w:val="002E705A"/>
    <w:rsid w:val="002F162A"/>
    <w:rsid w:val="003B176E"/>
    <w:rsid w:val="004258FD"/>
    <w:rsid w:val="00457E54"/>
    <w:rsid w:val="004D4758"/>
    <w:rsid w:val="004D7764"/>
    <w:rsid w:val="0050778B"/>
    <w:rsid w:val="00527296"/>
    <w:rsid w:val="00536B8D"/>
    <w:rsid w:val="005447C3"/>
    <w:rsid w:val="00544E3F"/>
    <w:rsid w:val="005521D1"/>
    <w:rsid w:val="00575471"/>
    <w:rsid w:val="005839F3"/>
    <w:rsid w:val="005877E6"/>
    <w:rsid w:val="005939AB"/>
    <w:rsid w:val="005A5AA2"/>
    <w:rsid w:val="005B68E4"/>
    <w:rsid w:val="005D0444"/>
    <w:rsid w:val="005D2768"/>
    <w:rsid w:val="00615BE1"/>
    <w:rsid w:val="00630150"/>
    <w:rsid w:val="00632A97"/>
    <w:rsid w:val="00676FC8"/>
    <w:rsid w:val="00677909"/>
    <w:rsid w:val="00682C4F"/>
    <w:rsid w:val="00686BC7"/>
    <w:rsid w:val="006B5C0A"/>
    <w:rsid w:val="006D12F5"/>
    <w:rsid w:val="006D674A"/>
    <w:rsid w:val="00740E9A"/>
    <w:rsid w:val="007936BD"/>
    <w:rsid w:val="007963A8"/>
    <w:rsid w:val="007B4520"/>
    <w:rsid w:val="007C364C"/>
    <w:rsid w:val="007D1BFB"/>
    <w:rsid w:val="00810DC8"/>
    <w:rsid w:val="00836D24"/>
    <w:rsid w:val="00847B34"/>
    <w:rsid w:val="008873CB"/>
    <w:rsid w:val="00892678"/>
    <w:rsid w:val="008E5A24"/>
    <w:rsid w:val="0090615D"/>
    <w:rsid w:val="009167F9"/>
    <w:rsid w:val="00921350"/>
    <w:rsid w:val="009713D0"/>
    <w:rsid w:val="00977469"/>
    <w:rsid w:val="009B2BBD"/>
    <w:rsid w:val="009C0AB3"/>
    <w:rsid w:val="009D2D58"/>
    <w:rsid w:val="009F49EA"/>
    <w:rsid w:val="00A33C0A"/>
    <w:rsid w:val="00A40377"/>
    <w:rsid w:val="00A441C4"/>
    <w:rsid w:val="00A80C7B"/>
    <w:rsid w:val="00A90CB2"/>
    <w:rsid w:val="00AA0115"/>
    <w:rsid w:val="00AA2861"/>
    <w:rsid w:val="00B15F7F"/>
    <w:rsid w:val="00B3427E"/>
    <w:rsid w:val="00B451C2"/>
    <w:rsid w:val="00B95103"/>
    <w:rsid w:val="00BC506B"/>
    <w:rsid w:val="00BC7BD4"/>
    <w:rsid w:val="00BF5A46"/>
    <w:rsid w:val="00C05B9C"/>
    <w:rsid w:val="00C06A2E"/>
    <w:rsid w:val="00C1281B"/>
    <w:rsid w:val="00C30A7E"/>
    <w:rsid w:val="00C30AC7"/>
    <w:rsid w:val="00C433DD"/>
    <w:rsid w:val="00C501F7"/>
    <w:rsid w:val="00CA1631"/>
    <w:rsid w:val="00CA3B07"/>
    <w:rsid w:val="00CB3118"/>
    <w:rsid w:val="00CB412E"/>
    <w:rsid w:val="00D202FC"/>
    <w:rsid w:val="00D30BD0"/>
    <w:rsid w:val="00D56148"/>
    <w:rsid w:val="00D633F0"/>
    <w:rsid w:val="00D73034"/>
    <w:rsid w:val="00E25D60"/>
    <w:rsid w:val="00E734AE"/>
    <w:rsid w:val="00EA2F4B"/>
    <w:rsid w:val="00EA7984"/>
    <w:rsid w:val="00EC3A45"/>
    <w:rsid w:val="00EC4A8A"/>
    <w:rsid w:val="00F00CAB"/>
    <w:rsid w:val="00F97D31"/>
    <w:rsid w:val="00FC2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basedOn w:val="DefaultParagraphFont"/>
    <w:rsid w:val="005939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Links>
    <vt:vector size="66" baseType="variant">
      <vt:variant>
        <vt:i4>3145831</vt:i4>
      </vt:variant>
      <vt:variant>
        <vt:i4>30</vt:i4>
      </vt:variant>
      <vt:variant>
        <vt:i4>0</vt:i4>
      </vt:variant>
      <vt:variant>
        <vt:i4>5</vt:i4>
      </vt:variant>
      <vt:variant>
        <vt:lpwstr>http://docmod.org/</vt:lpwstr>
      </vt:variant>
      <vt:variant>
        <vt:lpwstr/>
      </vt:variant>
      <vt:variant>
        <vt:i4>3342397</vt:i4>
      </vt:variant>
      <vt:variant>
        <vt:i4>27</vt:i4>
      </vt:variant>
      <vt:variant>
        <vt:i4>0</vt:i4>
      </vt:variant>
      <vt:variant>
        <vt:i4>5</vt:i4>
      </vt:variant>
      <vt:variant>
        <vt:lpwstr>http://sixdegreesofmom.com/</vt:lpwstr>
      </vt:variant>
      <vt:variant>
        <vt:lpwstr/>
      </vt:variant>
      <vt:variant>
        <vt:i4>5505034</vt:i4>
      </vt:variant>
      <vt:variant>
        <vt:i4>24</vt:i4>
      </vt:variant>
      <vt:variant>
        <vt:i4>0</vt:i4>
      </vt:variant>
      <vt:variant>
        <vt:i4>5</vt:i4>
      </vt:variant>
      <vt:variant>
        <vt:lpwstr>http://hpgasleaktesters.com/</vt:lpwstr>
      </vt:variant>
      <vt:variant>
        <vt:lpwstr/>
      </vt:variant>
      <vt:variant>
        <vt:i4>8126561</vt:i4>
      </vt:variant>
      <vt:variant>
        <vt:i4>21</vt:i4>
      </vt:variant>
      <vt:variant>
        <vt:i4>0</vt:i4>
      </vt:variant>
      <vt:variant>
        <vt:i4>5</vt:i4>
      </vt:variant>
      <vt:variant>
        <vt:lpwstr>http://celticjewelrydesigners.comh/</vt:lpwstr>
      </vt:variant>
      <vt:variant>
        <vt:lpwstr/>
      </vt:variant>
      <vt:variant>
        <vt:i4>7929888</vt:i4>
      </vt:variant>
      <vt:variant>
        <vt:i4>18</vt:i4>
      </vt:variant>
      <vt:variant>
        <vt:i4>0</vt:i4>
      </vt:variant>
      <vt:variant>
        <vt:i4>5</vt:i4>
      </vt:variant>
      <vt:variant>
        <vt:lpwstr>http://vib.in/</vt:lpwstr>
      </vt:variant>
      <vt:variant>
        <vt:lpwstr/>
      </vt:variant>
      <vt:variant>
        <vt:i4>1703956</vt:i4>
      </vt:variant>
      <vt:variant>
        <vt:i4>15</vt:i4>
      </vt:variant>
      <vt:variant>
        <vt:i4>0</vt:i4>
      </vt:variant>
      <vt:variant>
        <vt:i4>5</vt:i4>
      </vt:variant>
      <vt:variant>
        <vt:lpwstr>http://www.modeldirect.co.za/</vt:lpwstr>
      </vt:variant>
      <vt:variant>
        <vt:lpwstr/>
      </vt:variant>
      <vt:variant>
        <vt:i4>2162746</vt:i4>
      </vt:variant>
      <vt:variant>
        <vt:i4>12</vt:i4>
      </vt:variant>
      <vt:variant>
        <vt:i4>0</vt:i4>
      </vt:variant>
      <vt:variant>
        <vt:i4>5</vt:i4>
      </vt:variant>
      <vt:variant>
        <vt:lpwstr>http://www.galloi.com/</vt:lpwstr>
      </vt:variant>
      <vt:variant>
        <vt:lpwstr/>
      </vt:variant>
      <vt:variant>
        <vt:i4>5898309</vt:i4>
      </vt:variant>
      <vt:variant>
        <vt:i4>9</vt:i4>
      </vt:variant>
      <vt:variant>
        <vt:i4>0</vt:i4>
      </vt:variant>
      <vt:variant>
        <vt:i4>5</vt:i4>
      </vt:variant>
      <vt:variant>
        <vt:lpwstr>http://bandjamit.com/</vt:lpwstr>
      </vt:variant>
      <vt:variant>
        <vt:lpwstr/>
      </vt:variant>
      <vt:variant>
        <vt:i4>3342368</vt:i4>
      </vt:variant>
      <vt:variant>
        <vt:i4>6</vt:i4>
      </vt:variant>
      <vt:variant>
        <vt:i4>0</vt:i4>
      </vt:variant>
      <vt:variant>
        <vt:i4>5</vt:i4>
      </vt:variant>
      <vt:variant>
        <vt:lpwstr>http://www.biggpeople.com/</vt:lpwstr>
      </vt:variant>
      <vt:variant>
        <vt:lpwstr/>
      </vt:variant>
      <vt:variant>
        <vt:i4>6684779</vt:i4>
      </vt:variant>
      <vt:variant>
        <vt:i4>3</vt:i4>
      </vt:variant>
      <vt:variant>
        <vt:i4>0</vt:i4>
      </vt:variant>
      <vt:variant>
        <vt:i4>5</vt:i4>
      </vt:variant>
      <vt:variant>
        <vt:lpwstr>http://blog.getfundedbyangels.com/</vt:lpwstr>
      </vt:variant>
      <vt:variant>
        <vt:lpwstr/>
      </vt:variant>
      <vt:variant>
        <vt:i4>4915231</vt:i4>
      </vt:variant>
      <vt:variant>
        <vt:i4>0</vt:i4>
      </vt:variant>
      <vt:variant>
        <vt:i4>0</vt:i4>
      </vt:variant>
      <vt:variant>
        <vt:i4>5</vt:i4>
      </vt:variant>
      <vt:variant>
        <vt:lpwstr>http://www.artistfan.com/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1601-01-01T00:00:00Z</cp:lastPrinted>
  <dcterms:created xsi:type="dcterms:W3CDTF">2016-06-23T06:05:00Z</dcterms:created>
  <dcterms:modified xsi:type="dcterms:W3CDTF">2016-06-23T06:05:00Z</dcterms:modified>
</cp:coreProperties>
</file>